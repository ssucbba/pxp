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556" w:rsidRPr="005C62B8" w:rsidRDefault="00074091" w:rsidP="00FA6164">
      <w:pPr>
        <w:pStyle w:val="NoSpacing"/>
        <w:rPr>
          <w:rFonts w:ascii="Arial" w:hAnsi="Arial" w:cs="Arial"/>
          <w:sz w:val="19"/>
          <w:szCs w:val="19"/>
          <w:lang w:val="es-BO"/>
        </w:rPr>
      </w:pPr>
      <w:r>
        <w:rPr>
          <w:rFonts w:ascii="Arial" w:hAnsi="Arial" w:cs="Arial"/>
          <w:sz w:val="19"/>
          <w:szCs w:val="19"/>
          <w:lang w:val="es-BO"/>
        </w:rPr>
        <w:t xml:space="preserve">Señor</w:t>
      </w:r>
      <w:r w:rsidR="00197324">
        <w:rPr>
          <w:rFonts w:ascii="Arial" w:hAnsi="Arial" w:cs="Arial"/>
          <w:sz w:val="19"/>
          <w:szCs w:val="19"/>
          <w:lang w:val="es-BO"/>
        </w:rPr>
        <w:t>:</w:t>
      </w:r>
    </w:p>
    <w:p w:rsidR="00E76556" w:rsidRPr="005C62B8" w:rsidRDefault="00074091" w:rsidP="00FA6164">
      <w:pPr>
        <w:pStyle w:val="NoSpacing"/>
        <w:rPr>
          <w:rFonts w:ascii="Arial" w:hAnsi="Arial" w:cs="Arial"/>
          <w:b/>
          <w:sz w:val="19"/>
          <w:szCs w:val="19"/>
          <w:lang w:val="es-BO"/>
        </w:rPr>
      </w:pPr>
      <w:r>
        <w:rPr>
          <w:rFonts w:ascii="Arial" w:hAnsi="Arial" w:cs="Arial"/>
          <w:b/>
          <w:sz w:val="19"/>
          <w:szCs w:val="19"/>
          <w:lang w:val="es-BO"/>
        </w:rPr>
        <w:t xml:space="preserve">Sergio Abrego Leon</w:t>
      </w:r>
    </w:p>
    <w:p w:rsidR="00CA12B0" w:rsidRPr="00E84CC3" w:rsidRDefault="00CA12B0" w:rsidP="00CA12B0">
      <w:pPr>
        <w:pStyle w:val="NoSpacing"/>
        <w:rPr>
          <w:rFonts w:ascii="Arial" w:hAnsi="Arial" w:cs="Arial"/>
          <w:sz w:val="19"/>
          <w:szCs w:val="19"/>
        </w:rPr>
      </w:pPr>
      <w:r w:rsidRPr="00E84CC3">
        <w:rPr>
          <w:rFonts w:ascii="Arial" w:hAnsi="Arial" w:cs="Arial"/>
          <w:sz w:val="19"/>
          <w:szCs w:val="19"/>
        </w:rPr>
        <w:t>Presente</w:t>
      </w:r>
      <w:r w:rsidR="00197324" w:rsidRPr="00E84CC3">
        <w:rPr>
          <w:rFonts w:ascii="Arial" w:hAnsi="Arial" w:cs="Arial"/>
          <w:sz w:val="19"/>
          <w:szCs w:val="19"/>
        </w:rPr>
        <w:t>.</w:t>
      </w:r>
      <w:r w:rsidR="00E84CC3" w:rsidRPr="00E84CC3">
        <w:rPr>
          <w:rFonts w:ascii="Arial" w:hAnsi="Arial" w:cs="Arial"/>
          <w:sz w:val="19"/>
          <w:szCs w:val="19"/>
        </w:rPr>
        <w:t xml:space="preserve"> </w:t>
      </w:r>
      <w:r w:rsidR="00197324" w:rsidRPr="00E84CC3">
        <w:rPr>
          <w:rFonts w:ascii="Arial" w:hAnsi="Arial" w:cs="Arial"/>
          <w:sz w:val="19"/>
          <w:szCs w:val="19"/>
        </w:rPr>
        <w:t>-</w:t>
      </w:r>
    </w:p>
    <w:p w:rsidR="00DC4F93" w:rsidRPr="00E84CC3" w:rsidRDefault="00DC4F93" w:rsidP="00BA6DAF">
      <w:pPr>
        <w:spacing w:after="0"/>
        <w:jc w:val="both"/>
        <w:rPr>
          <w:rFonts w:ascii="Arial" w:hAnsi="Arial" w:cs="Arial"/>
          <w:sz w:val="19"/>
          <w:szCs w:val="19"/>
          <w:lang w:val="es-BO"/>
        </w:rPr>
      </w:pPr>
    </w:p>
    <w:p w:rsidR="00CA12B0" w:rsidRPr="00E84CC3" w:rsidRDefault="00CA12B0" w:rsidP="00CA12B0">
      <w:pPr>
        <w:rPr>
          <w:rFonts w:ascii="Arial" w:hAnsi="Arial" w:cs="Arial"/>
          <w:b/>
          <w:sz w:val="19"/>
          <w:szCs w:val="19"/>
          <w:u w:val="single"/>
        </w:rPr>
      </w:pPr>
      <w:r w:rsidRPr="00E84CC3">
        <w:rPr>
          <w:rFonts w:ascii="Arial" w:hAnsi="Arial" w:cs="Arial"/>
          <w:b/>
          <w:sz w:val="19"/>
          <w:szCs w:val="19"/>
        </w:rPr>
        <w:t xml:space="preserve">Asunto: </w:t>
      </w:r>
      <w:r w:rsidR="00074091">
        <w:rPr>
          <w:rFonts w:ascii="Arial" w:hAnsi="Arial" w:cs="Arial"/>
          <w:b/>
          <w:sz w:val="19"/>
          <w:szCs w:val="19"/>
          <w:u w:val="single"/>
        </w:rPr>
        <w:t xml:space="preserve">Respuesta Reclamo</w:t>
      </w:r>
    </w:p>
    <w:p w:rsidR="00420208" w:rsidRPr="00E84CC3" w:rsidRDefault="00420208" w:rsidP="00420208">
      <w:pPr>
        <w:rPr>
          <w:rFonts w:ascii="Arial" w:hAnsi="Arial" w:cs="Arial"/>
          <w:sz w:val="19"/>
          <w:szCs w:val="19"/>
        </w:rPr>
      </w:pPr>
      <w:r w:rsidRPr="00E84CC3">
        <w:rPr>
          <w:rFonts w:ascii="Arial" w:hAnsi="Arial" w:cs="Arial"/>
          <w:sz w:val="19"/>
          <w:szCs w:val="19"/>
        </w:rPr>
        <w:t>De nuestra consideración: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A tiempo de expresar un respetuoso saludo, damos respuesta al reclamo FRD ATO LPB 037/2017 realizado en fecha 31/01/17, debido a la demora del vuelo OB 535 y mediante el cual nos hace conocer que recibiÃ³ mala informaciÃ³n respecto al vuelo de su hija en ruta Cochabamba - La Paz.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Lamentamos los contratiempos que ha tenido durante la utilizaciÃ³n de nuestros servicios por parte de su hija Luciana Anaya.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El vuelo OB 535 presentÃ³ una demora por inconvenientes operacionales ocasiÃ³nados por arrastre de demoras de vuelos anteriores. 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La flota de aeronaves de Boliviana de AviaciÃ³n, inicia operaciones desde el amanecer hasta muy entrada la noche, realizando hasta nueve vuelos dentro del paÃ­s.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  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Los tiempos de vuelo, varÃ­an entre 30 minutos y poco mÃ¡s de una hora y cada una de estas operaciones depende de las llegadas de otras naves que traen pasajeros de diversos orÃ­genes que deben realizar sus vuelos de conexiÃ³n; lo que llamamos âmalla integrada de vuelosâ, una red compleja de rutas, operaciones, naves, tripulaciones y recursos que son planificados para poder ofrecerle los menores tiempos de conexiÃ³n y horarios adecuados a su actividad.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Debemos hacerle conocer que Boliviana de AviaciÃ³n estÃ¡ comprometida con la seguridad, la calidad y la puntualidad en todas nuestras operaciones; asÃ­ mismo nos gustarÃ­a poder explicarle que por la naturaleza de nuestro rubro, somos susceptibles a sufrir imprevistos por diferentes factores, tanto internos como externos que no son sencillos de resolver, no estÃ¡n planificados y que lamentablemente afectan la regularidad de nuestros vuelos, que culminan en atrasos y el perjuicio que estos representan, pese a todos nuestros esfuerzos en cumplir el itinerario programado.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 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La informaciÃ³n que se proporciona a los pasajeros se da a conocer de acuerdo al progreso de la operaciÃ³n y esta puede variar en funciÃ³n a la informaciÃ³n que se vaya generando.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rFonts w:ascii="Arial" w:hAnsi="Arial" w:eastAsia="Arial" w:cs="Arial"/>
          <w:color w:val="000000"/>
          <w:sz w:val="20"/>
          <w:szCs w:val="20"/>
        </w:rPr>
        <w:t xml:space="preserve">De acuerdo a informaciÃ³n de Aeropuerto Cochabamba, al momento de realizar el check in, se llenÃ³ el formulario âMenor No AcompaÃ±adoâ 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 </w:t>
      </w:r>
      <w:r>
        <w:rPr>
          <w:rFonts w:ascii="Arial" w:hAnsi="Arial" w:eastAsia="Arial" w:cs="Arial"/>
          <w:color w:val="000000"/>
          <w:sz w:val="20"/>
          <w:szCs w:val="20"/>
        </w:rPr>
        <w:t xml:space="preserve">en mostradores, firmado por la Sra. Maria del Rosario Leigue, a quien se le informÃ³ que el vuelo se encontraba demorado, asimismo se coordinÃ³ con el Agente de Loby para el ingreso a sala de pre-embarque.</w:t>
      </w:r>
    </w:p>
    <w:p>
      <w:pPr>
        <w:widowControl w:val="on"/>
        <w:pBdr/>
        <w:spacing w:before="240" w:after="0" w:line="240" w:lineRule="auto"/>
        <w:ind w:left="0" w:right="0"/>
        <w:jc w:val="both"/>
      </w:pPr>
      <w:r>
        <w:rPr>
          <w:rFonts w:ascii="Arial" w:hAnsi="Arial" w:eastAsia="Arial" w:cs="Arial"/>
          <w:i/>
          <w:iCs/>
          <w:color w:val="000000"/>
          <w:sz w:val="20"/>
          <w:szCs w:val="20"/>
        </w:rPr>
        <w:t xml:space="preserve">No contamos con ningÃºn registro de llamada realizada a su persona informando algÃºn cambio de vuelo, por lo que agradeceremos a su persona indicarnos el nombre del funcionario o nÃºmero de telÃ©fono del que habrÃ­a recibido la llamada, a fin de realizar la respectiva investigaciÃ³n.</w:t>
      </w:r>
    </w:p>
    <w:p>
      <w:pPr>
        <w:widowControl w:val="on"/>
        <w:pBdr/>
        <w:spacing w:before="240" w:after="0" w:line="240" w:lineRule="auto"/>
        <w:ind w:left="0" w:right="0"/>
        <w:jc w:val="both"/>
      </w:pPr>
      <w:r>
        <w:rPr>
          <w:rFonts w:ascii="Arial" w:hAnsi="Arial" w:eastAsia="Arial" w:cs="Arial"/>
          <w:i/>
          <w:iCs/>
          <w:color w:val="000000"/>
          <w:sz w:val="20"/>
          <w:szCs w:val="20"/>
        </w:rPr>
        <w:t xml:space="preserve">Lamentamos mucho que usted haya percibido una mala atenciÃ³n por parte de nuestro funcionario por este hecho. Inculcaremos a nuestros funcionarios, el tacto necesario para que a tiempo de cumplir con su obligaciÃ³n evitemos hechos similares.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rFonts w:ascii="Arial" w:hAnsi="Arial" w:eastAsia="Arial" w:cs="Arial"/>
          <w:i/>
          <w:iCs/>
          <w:color w:val="000000"/>
          <w:sz w:val="20"/>
          <w:szCs w:val="20"/>
        </w:rPr>
        <w:t xml:space="preserve">Quedamos  a su disposiciÃ³n para mÃ¡s detalles, comunicarse con Servicio de AtenciÃ³n al Cliente â Boliviana de AviaciÃ³n- BoA.  Al correo electrÃ³nico sac@boa.bo</w:t>
      </w:r>
    </w:p>
    <w:p>
      <w:pPr>
        <w:widowControl w:val="on"/>
        <w:pBdr/>
        <w:spacing w:before="240" w:after="240" w:line="240" w:lineRule="auto"/>
        <w:ind w:left="0" w:right="0"/>
        <w:jc w:val="both"/>
      </w:pPr>
      <w:r>
        <w:rPr>
          <w:color w:val="000000"/>
          <w:sz w:val="20"/>
          <w:szCs w:val="20"/>
        </w:rPr>
        <w:t xml:space="preserve">Sin otro particular, reciba usted las consideraciones mÃ¡s distinguidas.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 </w:t>
      </w:r>
      <w:r>
        <w:rPr>
          <w:color w:val="000000"/>
          <w:sz w:val="20"/>
          <w:szCs w:val="20"/>
        </w:rPr>
        <w:t xml:space="preserve">Atentamente,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 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 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 </w:t>
      </w:r>
      <w:r>
        <w:rPr>
          <w:color w:val="000000"/>
          <w:sz w:val="20"/>
          <w:szCs w:val="20"/>
        </w:rPr>
        <w:t xml:space="preserve"> 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i/>
          <w:iCs/>
          <w:color w:val="000000"/>
          <w:sz w:val="20"/>
          <w:szCs w:val="20"/>
        </w:rPr>
        <w:t xml:space="preserve">RFR/aqa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0"/>
          <w:szCs w:val="20"/>
        </w:rPr>
        <w:t xml:space="preserve">C .c. Archivo</w:t>
      </w:r>
    </w:p>
    <w:p w:rsidR="000425CF" w:rsidRDefault="000425CF" w:rsidP="00DD4DDD">
      <w:pPr>
        <w:jc w:val="both"/>
        <w:rPr>
          <w:rFonts w:ascii="Arial" w:hAnsi="Arial" w:cs="Arial"/>
          <w:sz w:val="19"/>
          <w:szCs w:val="19"/>
          <w:lang w:val="es-BO"/>
        </w:rPr>
      </w:pPr>
    </w:p>
    <w:p w:rsidR="000425CF" w:rsidRDefault="000425CF" w:rsidP="00DD4DDD">
      <w:pPr>
        <w:jc w:val="both"/>
        <w:rPr>
          <w:rFonts w:ascii="Arial" w:hAnsi="Arial" w:cs="Arial"/>
          <w:sz w:val="19"/>
          <w:szCs w:val="19"/>
          <w:lang w:val="es-BO"/>
        </w:rPr>
      </w:pPr>
    </w:p>
    <w:p w:rsidR="000425CF" w:rsidRDefault="000425CF" w:rsidP="00DD4DDD">
      <w:pPr>
        <w:jc w:val="both"/>
        <w:rPr>
          <w:rFonts w:ascii="Arial" w:hAnsi="Arial" w:cs="Arial"/>
          <w:sz w:val="19"/>
          <w:szCs w:val="19"/>
          <w:lang w:val="es-BO"/>
        </w:rPr>
      </w:pPr>
    </w:p>
    <w:p w:rsidR="00C33A78" w:rsidRDefault="00C33A78" w:rsidP="00DD4DDD">
      <w:pPr>
        <w:jc w:val="both"/>
        <w:rPr>
          <w:lang w:val="es-BO"/>
        </w:rPr>
      </w:pPr>
    </w:p>
    <w:p w:rsidR="00C33A78" w:rsidRPr="00C33A78" w:rsidRDefault="00C33A78" w:rsidP="00C33A78">
      <w:pPr>
        <w:rPr>
          <w:lang w:val="es-BO"/>
        </w:rPr>
      </w:pPr>
    </w:p>
    <w:p w:rsidR="00C33A78" w:rsidRPr="00C33A78" w:rsidRDefault="00C33A78" w:rsidP="00C33A78">
      <w:pPr>
        <w:rPr>
          <w:lang w:val="es-BO"/>
        </w:rPr>
      </w:pPr>
    </w:p>
    <w:p w:rsidR="00C33A78" w:rsidRPr="00C33A78" w:rsidRDefault="00C33A78" w:rsidP="00C33A78">
      <w:pPr>
        <w:rPr>
          <w:lang w:val="es-BO"/>
        </w:rPr>
      </w:pPr>
    </w:p>
    <w:p w:rsidR="00C33A78" w:rsidRPr="00C33A78" w:rsidRDefault="00C33A78" w:rsidP="00C33A78">
      <w:pPr>
        <w:rPr>
          <w:lang w:val="es-BO"/>
        </w:rPr>
      </w:pPr>
    </w:p>
    <w:p w:rsidR="00C33A78" w:rsidRPr="00C33A78" w:rsidRDefault="00C33A78" w:rsidP="00C33A78">
      <w:pPr>
        <w:rPr>
          <w:lang w:val="es-BO"/>
        </w:rPr>
      </w:pPr>
    </w:p>
    <w:p w:rsidR="00C33A78" w:rsidRPr="00C33A78" w:rsidRDefault="00C33A78" w:rsidP="00C33A78">
      <w:pPr>
        <w:rPr>
          <w:lang w:val="es-BO"/>
        </w:rPr>
      </w:pPr>
    </w:p>
    <w:p w:rsidR="00C33A78" w:rsidRPr="00C33A78" w:rsidRDefault="00C33A78" w:rsidP="00C33A78">
      <w:pPr>
        <w:rPr>
          <w:lang w:val="es-BO"/>
        </w:rPr>
      </w:pPr>
    </w:p>
    <w:p w:rsidR="00C33A78" w:rsidRPr="00C33A78" w:rsidRDefault="00C33A78" w:rsidP="00C33A78">
      <w:pPr>
        <w:rPr>
          <w:lang w:val="es-BO"/>
        </w:rPr>
      </w:pPr>
    </w:p>
    <w:p w:rsidR="00C33A78" w:rsidRPr="00C33A78" w:rsidRDefault="00C33A78" w:rsidP="00C33A78">
      <w:pPr>
        <w:rPr>
          <w:lang w:val="es-BO"/>
        </w:rPr>
      </w:pPr>
    </w:p>
    <w:p w:rsidR="00C33A78" w:rsidRPr="00C33A78" w:rsidRDefault="00C33A78" w:rsidP="00C33A78">
      <w:pPr>
        <w:rPr>
          <w:lang w:val="es-BO"/>
        </w:rPr>
      </w:pPr>
    </w:p>
    <w:p w:rsidR="00C33A78" w:rsidRPr="00C33A78" w:rsidRDefault="00C33A78" w:rsidP="00C33A78">
      <w:pPr>
        <w:rPr>
          <w:lang w:val="es-BO"/>
        </w:rPr>
      </w:pPr>
    </w:p>
    <w:p w:rsidR="00C33A78" w:rsidRPr="00C33A78" w:rsidRDefault="00C33A78" w:rsidP="00C33A78">
      <w:pPr>
        <w:rPr>
          <w:lang w:val="es-BO"/>
        </w:rPr>
      </w:pPr>
    </w:p>
    <w:p w:rsidR="00C33A78" w:rsidRDefault="00C33A78" w:rsidP="00C33A78">
      <w:pPr>
        <w:rPr>
          <w:lang w:val="es-BO"/>
        </w:rPr>
      </w:pPr>
    </w:p>
    <w:p w:rsidR="000425CF" w:rsidRPr="00C33A78" w:rsidRDefault="00C33A78" w:rsidP="00C33A78">
      <w:pPr>
        <w:tabs>
          <w:tab w:val="left" w:pos="900"/>
        </w:tabs>
        <w:rPr>
          <w:lang w:val="es-BO"/>
        </w:rPr>
      </w:pPr>
      <w:r>
        <w:rPr>
          <w:lang w:val="es-BO"/>
        </w:rPr>
        <w:tab/>
      </w:r>
      <w:bookmarkStart w:id="0" w:name="_GoBack"/>
      <w:bookmarkEnd w:id="0"/>
    </w:p>
    <w:sectPr xmlns:w="http://schemas.openxmlformats.org/wordprocessingml/2006/main" xmlns:r="http://schemas.openxmlformats.org/officeDocument/2006/relationships" w:rsidR="000425CF" w:rsidRPr="00C33A78" w:rsidSect="00C4395A">
      <w:headerReference w:type="even" r:id="rId8"/>
      <w:headerReference w:type="default" r:id="rId9"/>
      <w:footerReference w:type="default" r:id="rId10"/>
      <w:headerReference w:type="first" r:id="rId11"/>
      <w:pgSz w:w="12242" w:h="15842" w:code="1"/>
      <w:pgMar w:top="2041" w:right="1418" w:bottom="1418" w:left="2948" w:header="567" w:footer="0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950" w:rsidRDefault="006B0950" w:rsidP="008913EB">
      <w:pPr>
        <w:spacing w:after="0" w:line="240" w:lineRule="auto"/>
      </w:pPr>
      <w:r>
        <w:separator/>
      </w:r>
    </w:p>
  </w:endnote>
  <w:endnote w:type="continuationSeparator" w:id="0">
    <w:p w:rsidR="006B0950" w:rsidRDefault="006B0950" w:rsidP="0089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9D1" w:rsidRDefault="009869D1" w:rsidP="00CA12B0">
    <w:pPr>
      <w:pStyle w:val="BodyText"/>
      <w:tabs>
        <w:tab w:val="left" w:pos="4700"/>
      </w:tabs>
      <w:rPr>
        <w:rFonts w:ascii="Arial Narrow" w:hAnsi="Arial Narrow"/>
        <w:i/>
        <w:iCs/>
        <w:color w:val="322CA4"/>
        <w:sz w:val="16"/>
        <w:szCs w:val="16"/>
      </w:rPr>
    </w:pPr>
  </w:p>
  <w:p w:rsidR="00CA12B0" w:rsidRDefault="00264634" w:rsidP="00CA12B0">
    <w:pPr>
      <w:pStyle w:val="BodyText"/>
      <w:tabs>
        <w:tab w:val="left" w:pos="4700"/>
      </w:tabs>
      <w:rPr>
        <w:rFonts w:ascii="Arial Narrow" w:hAnsi="Arial Narrow"/>
        <w:iCs/>
        <w:color w:val="322CA4"/>
        <w:sz w:val="16"/>
        <w:szCs w:val="16"/>
      </w:rPr>
    </w:pPr>
    <w:r>
      <w:rPr>
        <w:rFonts w:ascii="Arial Narrow" w:hAnsi="Arial Narrow"/>
        <w:i/>
        <w:iCs/>
        <w:color w:val="322CA4"/>
        <w:sz w:val="16"/>
        <w:szCs w:val="16"/>
      </w:rPr>
      <w:t>$ES$</w:t>
    </w:r>
    <w:r w:rsidR="00B556D0">
      <w:rPr>
        <w:rFonts w:ascii="Arial Narrow" w:hAnsi="Arial Narrow"/>
        <w:i/>
        <w:iCs/>
        <w:color w:val="322CA4"/>
        <w:sz w:val="16"/>
        <w:szCs w:val="16"/>
      </w:rPr>
      <w:t xml:space="preserve"> </w:t>
    </w:r>
    <w:r w:rsidR="007B3A42">
      <w:rPr>
        <w:rFonts w:ascii="Arial Narrow" w:hAnsi="Arial Narrow"/>
        <w:i/>
        <w:iCs/>
        <w:color w:val="322CA4"/>
        <w:sz w:val="16"/>
        <w:szCs w:val="16"/>
      </w:rPr>
      <w:t xml:space="preserve"> </w:t>
    </w:r>
    <w:r w:rsidR="006B0950">
      <w:rPr>
        <w:rFonts w:cs="Arial"/>
        <w:noProof/>
        <w:sz w:val="19"/>
        <w:szCs w:val="19"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1" type="#_x0000_t75" style="position:absolute;left:0;text-align:left;margin-left:219.35pt;margin-top:321.7pt;width:237.05pt;height:237.8pt;z-index:-251652096;mso-position-horizontal-relative:margin;mso-position-vertical-relative:margin" o:allowincell="f">
          <v:imagedata r:id="rId1" o:title="marca de agua"/>
          <w10:wrap anchorx="margin" anchory="margin"/>
        </v:shape>
      </w:pict>
    </w:r>
    <w:r>
      <w:rPr>
        <w:rFonts w:ascii="Arial Narrow" w:hAnsi="Arial Narrow"/>
        <w:iCs/>
        <w:color w:val="322CA4"/>
        <w:sz w:val="16"/>
        <w:szCs w:val="16"/>
      </w:rPr>
      <w:t>$PROCE$</w:t>
    </w:r>
    <w:r w:rsidR="007B3A42" w:rsidRPr="00022EF7">
      <w:rPr>
        <w:rFonts w:ascii="Arial Narrow" w:hAnsi="Arial Narrow"/>
        <w:iCs/>
        <w:color w:val="322CA4"/>
        <w:sz w:val="16"/>
        <w:szCs w:val="16"/>
      </w:rPr>
      <w:t>.</w:t>
    </w:r>
    <w:r w:rsidR="006B0950">
      <w:rPr>
        <w:rFonts w:cs="Arial"/>
        <w:noProof/>
        <w:sz w:val="19"/>
        <w:szCs w:val="19"/>
        <w:lang w:val="es-BO" w:eastAsia="es-BO"/>
      </w:rPr>
      <w:pict>
        <v:shape id="WordPictureWatermark36421736" o:spid="_x0000_s2059" type="#_x0000_t75" style="position:absolute;left:0;text-align:left;margin-left:219.35pt;margin-top:321.7pt;width:237.05pt;height:237.8pt;z-index:-251654144;mso-position-horizontal-relative:margin;mso-position-vertical-relative:margin" o:allowincell="f">
          <v:imagedata r:id="rId1" o:title="marca de agua"/>
          <w10:wrap anchorx="margin" anchory="margin"/>
        </v:shape>
      </w:pict>
    </w:r>
  </w:p>
  <w:p w:rsidR="007C108A" w:rsidRDefault="00264634" w:rsidP="00CA12B0">
    <w:pPr>
      <w:pStyle w:val="BodyText"/>
      <w:tabs>
        <w:tab w:val="left" w:pos="4700"/>
      </w:tabs>
      <w:rPr>
        <w:rFonts w:ascii="Arial Narrow" w:hAnsi="Arial Narrow"/>
        <w:i/>
        <w:iCs/>
        <w:color w:val="322CA4"/>
        <w:sz w:val="16"/>
        <w:szCs w:val="16"/>
      </w:rPr>
    </w:pPr>
    <w:r>
      <w:rPr>
        <w:rFonts w:ascii="Arial Narrow" w:hAnsi="Arial Narrow"/>
        <w:iCs/>
        <w:color w:val="322CA4"/>
        <w:sz w:val="16"/>
        <w:szCs w:val="16"/>
      </w:rPr>
      <w:t>$ART$</w:t>
    </w:r>
  </w:p>
  <w:p w:rsidR="00CA12B0" w:rsidRPr="00CA12B0" w:rsidRDefault="00CA12B0" w:rsidP="00CA12B0">
    <w:pPr>
      <w:pStyle w:val="Quote"/>
      <w:jc w:val="both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950" w:rsidRDefault="006B0950" w:rsidP="008913EB">
      <w:pPr>
        <w:spacing w:after="0" w:line="240" w:lineRule="auto"/>
      </w:pPr>
      <w:r>
        <w:separator/>
      </w:r>
    </w:p>
  </w:footnote>
  <w:footnote w:type="continuationSeparator" w:id="0">
    <w:p w:rsidR="006B0950" w:rsidRDefault="006B0950" w:rsidP="0089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3E" w:rsidRDefault="006B0950">
    <w:pPr>
      <w:pStyle w:val="Header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1735" o:spid="_x0000_s2058" type="#_x0000_t75" style="position:absolute;margin-left:0;margin-top:0;width:237.05pt;height:237.8pt;z-index:-25165516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D53" w:rsidRDefault="004A0C1E" w:rsidP="00C30D53">
    <w:pPr>
      <w:pStyle w:val="Header"/>
      <w:ind w:firstLine="708"/>
      <w:jc w:val="right"/>
      <w:rPr>
        <w:rFonts w:ascii="Arial" w:hAnsi="Arial" w:cs="Arial"/>
        <w:sz w:val="20"/>
      </w:rPr>
    </w:pPr>
    <w:r>
      <w:rPr>
        <w:rFonts w:cs="Arial"/>
        <w:noProof/>
        <w:sz w:val="19"/>
        <w:szCs w:val="19"/>
        <w:lang w:val="en-US" w:eastAsia="en-US"/>
      </w:rPr>
      <w:drawing>
        <wp:anchor distT="0" distB="0" distL="114300" distR="114300" simplePos="0" relativeHeight="251659264" behindDoc="0" locked="0" layoutInCell="1" allowOverlap="1" wp14:anchorId="4AE02672" wp14:editId="142FB550">
          <wp:simplePos x="0" y="0"/>
          <wp:positionH relativeFrom="column">
            <wp:posOffset>-1481455</wp:posOffset>
          </wp:positionH>
          <wp:positionV relativeFrom="paragraph">
            <wp:posOffset>-169545</wp:posOffset>
          </wp:positionV>
          <wp:extent cx="1409065" cy="8602830"/>
          <wp:effectExtent l="0" t="0" r="635" b="825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ll cen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8602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30D53" w:rsidRPr="00937390" w:rsidRDefault="00426B44" w:rsidP="00C4395A">
    <w:pPr>
      <w:pStyle w:val="Header"/>
      <w:rPr>
        <w:rFonts w:ascii="Arial" w:hAnsi="Arial" w:cs="Arial"/>
        <w:b/>
        <w:sz w:val="20"/>
      </w:rPr>
    </w:pPr>
    <w:r>
      <w:rPr>
        <w:rFonts w:ascii="Arial" w:hAnsi="Arial" w:cs="Arial"/>
        <w:sz w:val="20"/>
      </w:rPr>
      <w:tab/>
      <w:t xml:space="preserve">                                                </w:t>
    </w:r>
    <w:r w:rsidR="0005750D">
      <w:rPr>
        <w:rFonts w:ascii="Arial" w:hAnsi="Arial" w:cs="Arial"/>
        <w:sz w:val="20"/>
      </w:rPr>
      <w:t xml:space="preserve">                 </w:t>
    </w:r>
    <w:r w:rsidR="00D45228">
      <w:rPr>
        <w:rFonts w:ascii="Arial" w:hAnsi="Arial" w:cs="Arial"/>
        <w:sz w:val="20"/>
      </w:rPr>
      <w:t xml:space="preserve">        </w:t>
    </w:r>
    <w:r w:rsidR="00E84CC3">
      <w:rPr>
        <w:rFonts w:ascii="Arial" w:hAnsi="Arial" w:cs="Arial"/>
        <w:sz w:val="20"/>
      </w:rPr>
      <w:t xml:space="preserve">                        </w:t>
    </w:r>
    <w:r w:rsidR="00074091">
      <w:rPr>
        <w:rFonts w:ascii="Arial" w:hAnsi="Arial" w:cs="Arial"/>
        <w:sz w:val="20"/>
      </w:rPr>
      <w:t xml:space="preserve">                 </w:t>
    </w:r>
    <w:r w:rsidR="00074091">
      <w:rPr>
        <w:rFonts w:ascii="Arial" w:hAnsi="Arial" w:cs="Arial"/>
        <w:b/>
        <w:sz w:val="20"/>
      </w:rPr>
      <w:t>$FECHA$</w:t>
    </w:r>
    <w:r w:rsidR="00CF1252">
      <w:rPr>
        <w:rFonts w:ascii="Arial" w:hAnsi="Arial" w:cs="Arial"/>
        <w:b/>
        <w:sz w:val="20"/>
      </w:rPr>
      <w:t xml:space="preserve"> </w:t>
    </w:r>
  </w:p>
  <w:p w:rsidR="00420208" w:rsidRPr="00937390" w:rsidRDefault="00420208" w:rsidP="00C4395A">
    <w:pPr>
      <w:pStyle w:val="Header"/>
      <w:rPr>
        <w:rFonts w:ascii="Arial" w:hAnsi="Arial" w:cs="Arial"/>
        <w:b/>
        <w:sz w:val="20"/>
      </w:rPr>
    </w:pPr>
  </w:p>
  <w:p w:rsidR="00C30D53" w:rsidRPr="00937390" w:rsidRDefault="00E84CC3" w:rsidP="00C30D53">
    <w:pPr>
      <w:pStyle w:val="Header"/>
      <w:ind w:firstLine="708"/>
      <w:jc w:val="right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 xml:space="preserve">       </w:t>
    </w:r>
    <w:r w:rsidR="00074091">
      <w:rPr>
        <w:rFonts w:ascii="Arial" w:hAnsi="Arial" w:cs="Arial"/>
        <w:b/>
        <w:sz w:val="20"/>
      </w:rPr>
      <w:t>$</w:t>
    </w:r>
    <w:r w:rsidR="00420208" w:rsidRPr="00937390">
      <w:rPr>
        <w:rFonts w:ascii="Arial" w:hAnsi="Arial" w:cs="Arial"/>
        <w:b/>
        <w:sz w:val="20"/>
      </w:rPr>
      <w:t>NUM_CITE</w:t>
    </w:r>
    <w:r w:rsidR="00074091">
      <w:rPr>
        <w:rFonts w:ascii="Arial" w:hAnsi="Arial" w:cs="Arial"/>
        <w:b/>
        <w:sz w:val="20"/>
      </w:rPr>
      <w:t>$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63E" w:rsidRDefault="006B0950">
    <w:pPr>
      <w:pStyle w:val="Header"/>
    </w:pPr>
    <w:r>
      <w:rPr>
        <w:noProof/>
        <w:lang w:val="es-BO" w:eastAsia="es-B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1734" o:spid="_x0000_s2057" type="#_x0000_t75" style="position:absolute;margin-left:0;margin-top:0;width:237.05pt;height:237.8pt;z-index:-25165619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34149895">
    <w:multiLevelType w:val="hybridMultilevel"/>
    <w:lvl w:ilvl="0" w:tplc="14387875">
      <w:start w:val="1"/>
      <w:numFmt w:val="decimal"/>
      <w:lvlText w:val="%1."/>
      <w:lvlJc w:val="left"/>
      <w:pPr>
        <w:ind w:left="720" w:hanging="360"/>
      </w:pPr>
    </w:lvl>
    <w:lvl w:ilvl="1" w:tplc="14387875" w:tentative="1">
      <w:start w:val="1"/>
      <w:numFmt w:val="lowerLetter"/>
      <w:lvlText w:val="%2."/>
      <w:lvlJc w:val="left"/>
      <w:pPr>
        <w:ind w:left="1440" w:hanging="360"/>
      </w:pPr>
    </w:lvl>
    <w:lvl w:ilvl="2" w:tplc="14387875" w:tentative="1">
      <w:start w:val="1"/>
      <w:numFmt w:val="lowerRoman"/>
      <w:lvlText w:val="%3."/>
      <w:lvlJc w:val="right"/>
      <w:pPr>
        <w:ind w:left="2160" w:hanging="180"/>
      </w:pPr>
    </w:lvl>
    <w:lvl w:ilvl="3" w:tplc="14387875" w:tentative="1">
      <w:start w:val="1"/>
      <w:numFmt w:val="decimal"/>
      <w:lvlText w:val="%4."/>
      <w:lvlJc w:val="left"/>
      <w:pPr>
        <w:ind w:left="2880" w:hanging="360"/>
      </w:pPr>
    </w:lvl>
    <w:lvl w:ilvl="4" w:tplc="14387875" w:tentative="1">
      <w:start w:val="1"/>
      <w:numFmt w:val="lowerLetter"/>
      <w:lvlText w:val="%5."/>
      <w:lvlJc w:val="left"/>
      <w:pPr>
        <w:ind w:left="3600" w:hanging="360"/>
      </w:pPr>
    </w:lvl>
    <w:lvl w:ilvl="5" w:tplc="14387875" w:tentative="1">
      <w:start w:val="1"/>
      <w:numFmt w:val="lowerRoman"/>
      <w:lvlText w:val="%6."/>
      <w:lvlJc w:val="right"/>
      <w:pPr>
        <w:ind w:left="4320" w:hanging="180"/>
      </w:pPr>
    </w:lvl>
    <w:lvl w:ilvl="6" w:tplc="14387875" w:tentative="1">
      <w:start w:val="1"/>
      <w:numFmt w:val="decimal"/>
      <w:lvlText w:val="%7."/>
      <w:lvlJc w:val="left"/>
      <w:pPr>
        <w:ind w:left="5040" w:hanging="360"/>
      </w:pPr>
    </w:lvl>
    <w:lvl w:ilvl="7" w:tplc="14387875" w:tentative="1">
      <w:start w:val="1"/>
      <w:numFmt w:val="lowerLetter"/>
      <w:lvlText w:val="%8."/>
      <w:lvlJc w:val="left"/>
      <w:pPr>
        <w:ind w:left="5760" w:hanging="360"/>
      </w:pPr>
    </w:lvl>
    <w:lvl w:ilvl="8" w:tplc="1438787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149894">
    <w:multiLevelType w:val="hybridMultilevel"/>
    <w:lvl w:ilvl="0" w:tplc="3853676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9F71A79"/>
    <w:multiLevelType w:val="hybridMultilevel"/>
    <w:tmpl w:val="A9BC38C2"/>
    <w:lvl w:ilvl="0" w:tplc="0C0A0013">
      <w:start w:val="1"/>
      <w:numFmt w:val="upperRoman"/>
      <w:lvlText w:val="%1."/>
      <w:lvlJc w:val="right"/>
      <w:pPr>
        <w:ind w:left="502" w:hanging="360"/>
      </w:p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8077279"/>
    <w:multiLevelType w:val="hybridMultilevel"/>
    <w:tmpl w:val="009000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22FB4"/>
    <w:multiLevelType w:val="hybridMultilevel"/>
    <w:tmpl w:val="87A4245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34149894">
    <w:abstractNumId w:val="34149894"/>
  </w:num>
  <w:num w:numId="34149895">
    <w:abstractNumId w:val="341498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BO" w:vendorID="64" w:dllVersion="131078" w:nlCheck="1" w:checkStyle="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49"/>
    <w:rsid w:val="00022AB1"/>
    <w:rsid w:val="00022EF7"/>
    <w:rsid w:val="000301BB"/>
    <w:rsid w:val="0003077D"/>
    <w:rsid w:val="00032B57"/>
    <w:rsid w:val="000425CF"/>
    <w:rsid w:val="00046542"/>
    <w:rsid w:val="00055169"/>
    <w:rsid w:val="0005750D"/>
    <w:rsid w:val="00074091"/>
    <w:rsid w:val="00076AC8"/>
    <w:rsid w:val="00081560"/>
    <w:rsid w:val="00085B3E"/>
    <w:rsid w:val="000B0C44"/>
    <w:rsid w:val="000B1930"/>
    <w:rsid w:val="000B27C4"/>
    <w:rsid w:val="000B3C8B"/>
    <w:rsid w:val="000F2D1F"/>
    <w:rsid w:val="000F3B4C"/>
    <w:rsid w:val="00102568"/>
    <w:rsid w:val="001170E9"/>
    <w:rsid w:val="00137A38"/>
    <w:rsid w:val="00140CDB"/>
    <w:rsid w:val="00145987"/>
    <w:rsid w:val="00153064"/>
    <w:rsid w:val="00157C24"/>
    <w:rsid w:val="00166266"/>
    <w:rsid w:val="001861EA"/>
    <w:rsid w:val="00190386"/>
    <w:rsid w:val="001906E4"/>
    <w:rsid w:val="00197324"/>
    <w:rsid w:val="001B2749"/>
    <w:rsid w:val="001D295B"/>
    <w:rsid w:val="001E1BA4"/>
    <w:rsid w:val="00212E44"/>
    <w:rsid w:val="002130CA"/>
    <w:rsid w:val="00227293"/>
    <w:rsid w:val="00244185"/>
    <w:rsid w:val="00245101"/>
    <w:rsid w:val="00245858"/>
    <w:rsid w:val="00253FD1"/>
    <w:rsid w:val="00264634"/>
    <w:rsid w:val="002745F1"/>
    <w:rsid w:val="002769D3"/>
    <w:rsid w:val="002812DA"/>
    <w:rsid w:val="00281842"/>
    <w:rsid w:val="0028575E"/>
    <w:rsid w:val="002A52EC"/>
    <w:rsid w:val="002A69E2"/>
    <w:rsid w:val="002A6DA9"/>
    <w:rsid w:val="002B5F2F"/>
    <w:rsid w:val="002C2A31"/>
    <w:rsid w:val="002C5E4A"/>
    <w:rsid w:val="002D234D"/>
    <w:rsid w:val="002F4407"/>
    <w:rsid w:val="002F797C"/>
    <w:rsid w:val="002F7993"/>
    <w:rsid w:val="00334F2F"/>
    <w:rsid w:val="0034436B"/>
    <w:rsid w:val="0035331F"/>
    <w:rsid w:val="00353D31"/>
    <w:rsid w:val="00354702"/>
    <w:rsid w:val="003579BA"/>
    <w:rsid w:val="00367800"/>
    <w:rsid w:val="00370EE0"/>
    <w:rsid w:val="003774B4"/>
    <w:rsid w:val="00390307"/>
    <w:rsid w:val="003A7C4B"/>
    <w:rsid w:val="003C3BA3"/>
    <w:rsid w:val="003E4A1E"/>
    <w:rsid w:val="0040193E"/>
    <w:rsid w:val="004125A7"/>
    <w:rsid w:val="00415919"/>
    <w:rsid w:val="00417322"/>
    <w:rsid w:val="00420208"/>
    <w:rsid w:val="00422622"/>
    <w:rsid w:val="00426B44"/>
    <w:rsid w:val="004279C3"/>
    <w:rsid w:val="00430B46"/>
    <w:rsid w:val="004363E0"/>
    <w:rsid w:val="004556E7"/>
    <w:rsid w:val="00457823"/>
    <w:rsid w:val="00474A57"/>
    <w:rsid w:val="0048537D"/>
    <w:rsid w:val="004A0C1E"/>
    <w:rsid w:val="004A1037"/>
    <w:rsid w:val="004A6B01"/>
    <w:rsid w:val="004C2494"/>
    <w:rsid w:val="004C6677"/>
    <w:rsid w:val="004D1BC7"/>
    <w:rsid w:val="004D2901"/>
    <w:rsid w:val="004F776D"/>
    <w:rsid w:val="00503B3C"/>
    <w:rsid w:val="00511412"/>
    <w:rsid w:val="00545D13"/>
    <w:rsid w:val="005504B1"/>
    <w:rsid w:val="00551EFF"/>
    <w:rsid w:val="00555F8C"/>
    <w:rsid w:val="00562B45"/>
    <w:rsid w:val="00565807"/>
    <w:rsid w:val="0057497D"/>
    <w:rsid w:val="005A68AD"/>
    <w:rsid w:val="005B653E"/>
    <w:rsid w:val="005C15EC"/>
    <w:rsid w:val="005C62B8"/>
    <w:rsid w:val="005D6A3F"/>
    <w:rsid w:val="0060209C"/>
    <w:rsid w:val="00613C49"/>
    <w:rsid w:val="00613C9A"/>
    <w:rsid w:val="006307AA"/>
    <w:rsid w:val="00644281"/>
    <w:rsid w:val="00647434"/>
    <w:rsid w:val="00652E95"/>
    <w:rsid w:val="00670513"/>
    <w:rsid w:val="00674FF5"/>
    <w:rsid w:val="00685773"/>
    <w:rsid w:val="00694409"/>
    <w:rsid w:val="00697828"/>
    <w:rsid w:val="006A1B91"/>
    <w:rsid w:val="006A4FD5"/>
    <w:rsid w:val="006B0950"/>
    <w:rsid w:val="006B0C0F"/>
    <w:rsid w:val="006B781C"/>
    <w:rsid w:val="006C28F5"/>
    <w:rsid w:val="006C3473"/>
    <w:rsid w:val="006E3243"/>
    <w:rsid w:val="006E70A2"/>
    <w:rsid w:val="006F4FE2"/>
    <w:rsid w:val="007028BE"/>
    <w:rsid w:val="007049D3"/>
    <w:rsid w:val="007247EA"/>
    <w:rsid w:val="007260D4"/>
    <w:rsid w:val="00734EDC"/>
    <w:rsid w:val="00750246"/>
    <w:rsid w:val="00751965"/>
    <w:rsid w:val="00752731"/>
    <w:rsid w:val="007576DE"/>
    <w:rsid w:val="00761DCF"/>
    <w:rsid w:val="00762246"/>
    <w:rsid w:val="00763411"/>
    <w:rsid w:val="00782E27"/>
    <w:rsid w:val="007832E2"/>
    <w:rsid w:val="0078455F"/>
    <w:rsid w:val="007A1303"/>
    <w:rsid w:val="007A56EA"/>
    <w:rsid w:val="007A6E45"/>
    <w:rsid w:val="007B3A42"/>
    <w:rsid w:val="007B7091"/>
    <w:rsid w:val="007C108A"/>
    <w:rsid w:val="007C3B6C"/>
    <w:rsid w:val="007D19B3"/>
    <w:rsid w:val="007E1612"/>
    <w:rsid w:val="007E5E0D"/>
    <w:rsid w:val="007E7F15"/>
    <w:rsid w:val="007F068F"/>
    <w:rsid w:val="00812BC2"/>
    <w:rsid w:val="00814FC2"/>
    <w:rsid w:val="00821D5A"/>
    <w:rsid w:val="00835EC2"/>
    <w:rsid w:val="0084010A"/>
    <w:rsid w:val="0084585D"/>
    <w:rsid w:val="0085604D"/>
    <w:rsid w:val="00867239"/>
    <w:rsid w:val="00886243"/>
    <w:rsid w:val="008913EB"/>
    <w:rsid w:val="008C1BCB"/>
    <w:rsid w:val="008C7C8D"/>
    <w:rsid w:val="008D376D"/>
    <w:rsid w:val="008E1713"/>
    <w:rsid w:val="009045A8"/>
    <w:rsid w:val="009234AC"/>
    <w:rsid w:val="0093144C"/>
    <w:rsid w:val="00937390"/>
    <w:rsid w:val="00944A20"/>
    <w:rsid w:val="0094577F"/>
    <w:rsid w:val="0096763E"/>
    <w:rsid w:val="00981704"/>
    <w:rsid w:val="009869D1"/>
    <w:rsid w:val="009A7EB8"/>
    <w:rsid w:val="009B1D3C"/>
    <w:rsid w:val="009B6E99"/>
    <w:rsid w:val="009D24A7"/>
    <w:rsid w:val="009E36F1"/>
    <w:rsid w:val="00A143C3"/>
    <w:rsid w:val="00A170C1"/>
    <w:rsid w:val="00A34EB2"/>
    <w:rsid w:val="00A4086E"/>
    <w:rsid w:val="00A45DAB"/>
    <w:rsid w:val="00A568E8"/>
    <w:rsid w:val="00A56FAF"/>
    <w:rsid w:val="00A633F8"/>
    <w:rsid w:val="00A80BC5"/>
    <w:rsid w:val="00AA4B17"/>
    <w:rsid w:val="00AD458C"/>
    <w:rsid w:val="00AE1333"/>
    <w:rsid w:val="00AE2C82"/>
    <w:rsid w:val="00AF5970"/>
    <w:rsid w:val="00AF5A49"/>
    <w:rsid w:val="00B23EED"/>
    <w:rsid w:val="00B407BB"/>
    <w:rsid w:val="00B40856"/>
    <w:rsid w:val="00B42DF9"/>
    <w:rsid w:val="00B556D0"/>
    <w:rsid w:val="00B805EC"/>
    <w:rsid w:val="00B81E8E"/>
    <w:rsid w:val="00BA1606"/>
    <w:rsid w:val="00BA6DAF"/>
    <w:rsid w:val="00C10A96"/>
    <w:rsid w:val="00C12B98"/>
    <w:rsid w:val="00C30D53"/>
    <w:rsid w:val="00C33A78"/>
    <w:rsid w:val="00C400CA"/>
    <w:rsid w:val="00C4395A"/>
    <w:rsid w:val="00C43AE1"/>
    <w:rsid w:val="00C463F4"/>
    <w:rsid w:val="00C57AF5"/>
    <w:rsid w:val="00C64A7F"/>
    <w:rsid w:val="00C70573"/>
    <w:rsid w:val="00C933C9"/>
    <w:rsid w:val="00C95A88"/>
    <w:rsid w:val="00C95DE6"/>
    <w:rsid w:val="00CA12B0"/>
    <w:rsid w:val="00CA191C"/>
    <w:rsid w:val="00CB1AD4"/>
    <w:rsid w:val="00CB207E"/>
    <w:rsid w:val="00CC1A27"/>
    <w:rsid w:val="00CC40FB"/>
    <w:rsid w:val="00CD3D8F"/>
    <w:rsid w:val="00CF05EE"/>
    <w:rsid w:val="00CF0B51"/>
    <w:rsid w:val="00CF1252"/>
    <w:rsid w:val="00CF6200"/>
    <w:rsid w:val="00D07DBD"/>
    <w:rsid w:val="00D22C8F"/>
    <w:rsid w:val="00D274C8"/>
    <w:rsid w:val="00D44AFD"/>
    <w:rsid w:val="00D45228"/>
    <w:rsid w:val="00D45CB3"/>
    <w:rsid w:val="00D50D33"/>
    <w:rsid w:val="00D65456"/>
    <w:rsid w:val="00DB330D"/>
    <w:rsid w:val="00DB5027"/>
    <w:rsid w:val="00DB6D6E"/>
    <w:rsid w:val="00DC11FD"/>
    <w:rsid w:val="00DC400C"/>
    <w:rsid w:val="00DC4F93"/>
    <w:rsid w:val="00DD4DDD"/>
    <w:rsid w:val="00DD772D"/>
    <w:rsid w:val="00DF182B"/>
    <w:rsid w:val="00DF5A78"/>
    <w:rsid w:val="00DF7E80"/>
    <w:rsid w:val="00E063DF"/>
    <w:rsid w:val="00E07F4C"/>
    <w:rsid w:val="00E203B4"/>
    <w:rsid w:val="00E256D8"/>
    <w:rsid w:val="00E2634D"/>
    <w:rsid w:val="00E35EBF"/>
    <w:rsid w:val="00E40009"/>
    <w:rsid w:val="00E76556"/>
    <w:rsid w:val="00E76AC3"/>
    <w:rsid w:val="00E778E4"/>
    <w:rsid w:val="00E84CC3"/>
    <w:rsid w:val="00E8629C"/>
    <w:rsid w:val="00EC144A"/>
    <w:rsid w:val="00ED2842"/>
    <w:rsid w:val="00ED6469"/>
    <w:rsid w:val="00EE287D"/>
    <w:rsid w:val="00F11A1B"/>
    <w:rsid w:val="00F532AC"/>
    <w:rsid w:val="00F568ED"/>
    <w:rsid w:val="00FA6164"/>
    <w:rsid w:val="00FB42BF"/>
    <w:rsid w:val="00FC2C5B"/>
    <w:rsid w:val="00FC731A"/>
    <w:rsid w:val="00FD2EC2"/>
    <w:rsid w:val="00FE18C5"/>
    <w:rsid w:val="00FE3819"/>
    <w:rsid w:val="00FE4211"/>
    <w:rsid w:val="00FE62D6"/>
    <w:rsid w:val="00FF4A22"/>
    <w:rsid w:val="00FF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4489C066"/>
  <w15:docId w15:val="{259F33DF-25DF-4D3E-B155-30116389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556"/>
  </w:style>
  <w:style w:type="paragraph" w:styleId="Heading1">
    <w:name w:val="heading 1"/>
    <w:basedOn w:val="Normal"/>
    <w:next w:val="Normal"/>
    <w:link w:val="Heading1Char"/>
    <w:qFormat/>
    <w:rsid w:val="0076341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763411"/>
    <w:pPr>
      <w:keepNext/>
      <w:spacing w:after="0" w:line="240" w:lineRule="auto"/>
      <w:jc w:val="right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763411"/>
    <w:pPr>
      <w:keepNext/>
      <w:spacing w:after="0" w:line="240" w:lineRule="auto"/>
      <w:outlineLvl w:val="4"/>
    </w:pPr>
    <w:rPr>
      <w:rFonts w:ascii="Arial" w:eastAsia="Times New Roman" w:hAnsi="Arial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3411"/>
    <w:rPr>
      <w:rFonts w:ascii="Times New Roman" w:eastAsia="Times New Roman" w:hAnsi="Times New Roman" w:cs="Times New Roman"/>
      <w:b/>
      <w:sz w:val="20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763411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763411"/>
    <w:rPr>
      <w:rFonts w:ascii="Arial" w:eastAsia="Times New Roman" w:hAnsi="Arial" w:cs="Times New Roman"/>
      <w:b/>
      <w:sz w:val="20"/>
      <w:szCs w:val="20"/>
    </w:rPr>
  </w:style>
  <w:style w:type="paragraph" w:styleId="BodyText">
    <w:name w:val="Body Text"/>
    <w:basedOn w:val="Normal"/>
    <w:link w:val="BodyTextChar"/>
    <w:rsid w:val="00763411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763411"/>
    <w:rPr>
      <w:rFonts w:ascii="Arial" w:eastAsia="Times New Roman" w:hAnsi="Arial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763411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63411"/>
    <w:rPr>
      <w:rFonts w:ascii="Consolas" w:eastAsiaTheme="minorHAnsi" w:hAnsi="Consolas"/>
      <w:sz w:val="21"/>
      <w:szCs w:val="21"/>
      <w:lang w:eastAsia="en-US"/>
    </w:rPr>
  </w:style>
  <w:style w:type="paragraph" w:styleId="NoSpacing">
    <w:name w:val="No Spacing"/>
    <w:uiPriority w:val="1"/>
    <w:qFormat/>
    <w:rsid w:val="00FC731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EE2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1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3EB"/>
  </w:style>
  <w:style w:type="paragraph" w:styleId="Footer">
    <w:name w:val="footer"/>
    <w:basedOn w:val="Normal"/>
    <w:link w:val="FooterChar"/>
    <w:uiPriority w:val="99"/>
    <w:unhideWhenUsed/>
    <w:rsid w:val="00891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3EB"/>
  </w:style>
  <w:style w:type="character" w:styleId="SubtleEmphasis">
    <w:name w:val="Subtle Emphasis"/>
    <w:basedOn w:val="DefaultParagraphFont"/>
    <w:uiPriority w:val="19"/>
    <w:qFormat/>
    <w:rsid w:val="008913E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8913E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913EB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8913E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913EB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8D376D"/>
    <w:pPr>
      <w:spacing w:after="0" w:line="240" w:lineRule="auto"/>
    </w:pPr>
    <w:rPr>
      <w:rFonts w:eastAsiaTheme="minorHAnsi"/>
      <w:lang w:val="es-BO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uiPriority w:val="99"/>
    <w:unhideWhenUsed/>
    <w:rsid w:val="00E8629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239"/>
    <w:rPr>
      <w:rFonts w:ascii="Courier New" w:eastAsia="Times New Roman" w:hAnsi="Courier New" w:cs="Courier New"/>
      <w:sz w:val="20"/>
      <w:szCs w:val="20"/>
      <w:lang w:val="es-BO" w:eastAsia="es-BO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506648994" Type="http://schemas.openxmlformats.org/officeDocument/2006/relationships/comments" Target="comments.xm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quiroga\Datos%20de%20programa\Microsoft\Plantillas\NE-2013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A0C49E-6980-4786-A94B-BB47DBA0970A}">
  <we:reference id="wa104051163" version="1.2.0.3" store="en-001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99DE0-84B9-4177-896A-C657699D5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NE-2013.dotm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aquiroga</dc:creator>
  <cp:lastModifiedBy>Windows User</cp:lastModifiedBy>
  <cp:revision>3</cp:revision>
  <cp:lastPrinted>2015-04-24T22:40:00Z</cp:lastPrinted>
  <dcterms:created xsi:type="dcterms:W3CDTF">2017-02-16T22:01:00Z</dcterms:created>
  <dcterms:modified xsi:type="dcterms:W3CDTF">2017-02-16T22:03:00Z</dcterms:modified>
</cp:coreProperties>
</file>